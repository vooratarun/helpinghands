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BD" w:rsidRPr="000765BD" w:rsidRDefault="000765BD" w:rsidP="000765BD">
      <w:pPr>
        <w:rPr>
          <w:sz w:val="32"/>
        </w:rPr>
      </w:pPr>
      <w:r w:rsidRPr="000765BD">
        <w:rPr>
          <w:sz w:val="32"/>
        </w:rPr>
        <w:t xml:space="preserve">                </w:t>
      </w:r>
    </w:p>
    <w:p w:rsidR="000765BD" w:rsidRPr="002C720E" w:rsidRDefault="000765BD" w:rsidP="001B6D52">
      <w:pPr>
        <w:rPr>
          <w:rFonts w:cs="Times New Roman"/>
          <w:bCs/>
          <w:color w:val="000000" w:themeColor="text1"/>
          <w:sz w:val="28"/>
          <w:szCs w:val="28"/>
        </w:rPr>
      </w:pPr>
      <w:r w:rsidRPr="000D5429">
        <w:rPr>
          <w:rFonts w:ascii="Algerian" w:hAnsi="Algerian"/>
          <w:b/>
          <w:bCs/>
          <w:color w:val="FF0000"/>
          <w:sz w:val="28"/>
          <w:szCs w:val="28"/>
        </w:rPr>
        <w:t>Objective:</w:t>
      </w:r>
      <w:r w:rsidR="000D5429">
        <w:rPr>
          <w:rFonts w:ascii="Algerian" w:hAnsi="Algerian"/>
          <w:b/>
          <w:bCs/>
          <w:color w:val="FF0000"/>
          <w:sz w:val="28"/>
          <w:szCs w:val="28"/>
        </w:rPr>
        <w:t xml:space="preserve"> </w:t>
      </w:r>
      <w:r w:rsidR="002C720E" w:rsidRPr="002C720E">
        <w:rPr>
          <w:rFonts w:cs="Times New Roman"/>
          <w:bCs/>
          <w:color w:val="000000" w:themeColor="text1"/>
          <w:sz w:val="28"/>
          <w:szCs w:val="28"/>
        </w:rPr>
        <w:t>To do a project which will improve my programming and web designing skills.</w:t>
      </w:r>
    </w:p>
    <w:p w:rsidR="000D5429" w:rsidRPr="000D5429" w:rsidRDefault="000D5429" w:rsidP="000D5429">
      <w:pPr>
        <w:ind w:left="360"/>
        <w:rPr>
          <w:rFonts w:ascii="Algerian" w:hAnsi="Algerian"/>
          <w:b/>
          <w:bCs/>
          <w:color w:val="FF0000"/>
          <w:sz w:val="28"/>
          <w:szCs w:val="28"/>
        </w:rPr>
      </w:pPr>
    </w:p>
    <w:p w:rsidR="007E1665" w:rsidRPr="000D5429" w:rsidRDefault="00A93E62" w:rsidP="001B6D52">
      <w:pPr>
        <w:autoSpaceDE w:val="0"/>
        <w:rPr>
          <w:rFonts w:ascii="Algerian" w:hAnsi="Algerian" w:cs="Calibri"/>
          <w:b/>
          <w:color w:val="00B050"/>
          <w:sz w:val="28"/>
          <w:szCs w:val="28"/>
        </w:rPr>
      </w:pPr>
      <w:r>
        <w:rPr>
          <w:rFonts w:ascii="Algerian" w:hAnsi="Algerian" w:cs="Calibri"/>
          <w:b/>
          <w:color w:val="00B050"/>
          <w:sz w:val="28"/>
          <w:szCs w:val="28"/>
        </w:rPr>
        <w:t>Contact  InformatION</w:t>
      </w:r>
      <w:r w:rsidR="000765BD" w:rsidRPr="000D5429">
        <w:rPr>
          <w:rFonts w:ascii="Algerian" w:hAnsi="Algerian" w:cs="Calibri"/>
          <w:b/>
          <w:color w:val="00B050"/>
          <w:sz w:val="28"/>
          <w:szCs w:val="28"/>
        </w:rPr>
        <w:t>:</w:t>
      </w:r>
    </w:p>
    <w:p w:rsidR="007E1665" w:rsidRPr="002C720E" w:rsidRDefault="007E1665" w:rsidP="007E1665">
      <w:pPr>
        <w:ind w:firstLine="720"/>
        <w:rPr>
          <w:rFonts w:ascii="Verdana" w:hAnsi="Verdana"/>
          <w:sz w:val="22"/>
          <w:szCs w:val="22"/>
        </w:rPr>
      </w:pPr>
      <w:r w:rsidRPr="002C720E">
        <w:rPr>
          <w:rFonts w:ascii="Verdana" w:hAnsi="Verdana"/>
          <w:b/>
          <w:sz w:val="22"/>
          <w:szCs w:val="22"/>
        </w:rPr>
        <w:t>Name:</w:t>
      </w:r>
      <w:r w:rsidRPr="002C720E">
        <w:rPr>
          <w:rFonts w:ascii="Verdana" w:hAnsi="Verdana"/>
          <w:sz w:val="22"/>
          <w:szCs w:val="22"/>
        </w:rPr>
        <w:t>Garlapati AbhinayPrem</w:t>
      </w:r>
    </w:p>
    <w:p w:rsidR="007E1665" w:rsidRPr="002C720E" w:rsidRDefault="007E1665" w:rsidP="007E1665">
      <w:pPr>
        <w:ind w:left="720"/>
        <w:rPr>
          <w:rFonts w:ascii="Verdana" w:hAnsi="Verdana"/>
          <w:sz w:val="22"/>
          <w:szCs w:val="22"/>
        </w:rPr>
      </w:pPr>
      <w:r w:rsidRPr="002C720E">
        <w:rPr>
          <w:rFonts w:ascii="Verdana" w:hAnsi="Verdana"/>
          <w:b/>
          <w:sz w:val="22"/>
          <w:szCs w:val="22"/>
        </w:rPr>
        <w:t>Father’s Name:</w:t>
      </w:r>
      <w:r w:rsidRPr="002C720E">
        <w:rPr>
          <w:rFonts w:ascii="Verdana" w:hAnsi="Verdana"/>
          <w:sz w:val="22"/>
          <w:szCs w:val="22"/>
        </w:rPr>
        <w:t xml:space="preserve"> JeevaRatnam</w:t>
      </w:r>
    </w:p>
    <w:p w:rsidR="007E1665" w:rsidRPr="002C720E" w:rsidRDefault="007E1665" w:rsidP="007E1665">
      <w:pPr>
        <w:ind w:left="720"/>
        <w:rPr>
          <w:rFonts w:ascii="Verdana" w:hAnsi="Verdana"/>
          <w:sz w:val="22"/>
          <w:szCs w:val="22"/>
        </w:rPr>
      </w:pPr>
      <w:r w:rsidRPr="002C720E">
        <w:rPr>
          <w:rFonts w:ascii="Verdana" w:hAnsi="Verdana"/>
          <w:b/>
          <w:sz w:val="22"/>
          <w:szCs w:val="22"/>
        </w:rPr>
        <w:t>Date of Birth:</w:t>
      </w:r>
      <w:r w:rsidR="002C720E">
        <w:rPr>
          <w:rFonts w:ascii="Verdana" w:hAnsi="Verdana"/>
          <w:sz w:val="22"/>
          <w:szCs w:val="22"/>
        </w:rPr>
        <w:t xml:space="preserve"> 11</w:t>
      </w:r>
      <w:r w:rsidRPr="002C720E">
        <w:rPr>
          <w:rFonts w:ascii="Verdana" w:hAnsi="Verdana"/>
          <w:sz w:val="22"/>
          <w:szCs w:val="22"/>
        </w:rPr>
        <w:t>/06/1993</w:t>
      </w:r>
    </w:p>
    <w:p w:rsidR="007E1665" w:rsidRPr="002C720E" w:rsidRDefault="007E1665" w:rsidP="007E1665">
      <w:pPr>
        <w:ind w:left="720"/>
        <w:rPr>
          <w:rFonts w:ascii="Verdana" w:hAnsi="Verdana"/>
          <w:sz w:val="22"/>
          <w:szCs w:val="22"/>
        </w:rPr>
      </w:pPr>
      <w:r w:rsidRPr="002C720E">
        <w:rPr>
          <w:rFonts w:ascii="Verdana" w:hAnsi="Verdana"/>
          <w:b/>
          <w:sz w:val="22"/>
          <w:szCs w:val="22"/>
        </w:rPr>
        <w:t>Gender:</w:t>
      </w:r>
      <w:r w:rsidRPr="002C720E">
        <w:rPr>
          <w:rFonts w:ascii="Verdana" w:hAnsi="Verdana"/>
          <w:sz w:val="22"/>
          <w:szCs w:val="22"/>
        </w:rPr>
        <w:t xml:space="preserve"> Male</w:t>
      </w:r>
    </w:p>
    <w:p w:rsidR="007E1665" w:rsidRPr="002C720E" w:rsidRDefault="007E1665" w:rsidP="007E1665">
      <w:pPr>
        <w:ind w:left="720"/>
        <w:rPr>
          <w:rFonts w:ascii="Verdana" w:hAnsi="Verdana"/>
          <w:sz w:val="22"/>
          <w:szCs w:val="22"/>
        </w:rPr>
      </w:pPr>
      <w:r w:rsidRPr="002C720E">
        <w:rPr>
          <w:rFonts w:ascii="Verdana" w:hAnsi="Verdana"/>
          <w:b/>
          <w:sz w:val="22"/>
          <w:szCs w:val="22"/>
        </w:rPr>
        <w:t>Mobile No:</w:t>
      </w:r>
      <w:r w:rsidRPr="002C720E">
        <w:rPr>
          <w:rFonts w:ascii="Verdana" w:hAnsi="Verdana"/>
          <w:sz w:val="22"/>
          <w:szCs w:val="22"/>
        </w:rPr>
        <w:t>9908883932,9959209374</w:t>
      </w:r>
    </w:p>
    <w:p w:rsidR="007E1665" w:rsidRPr="002C720E" w:rsidRDefault="007E1665" w:rsidP="007E1665">
      <w:pPr>
        <w:ind w:left="720"/>
        <w:rPr>
          <w:rFonts w:ascii="Verdana" w:hAnsi="Verdana"/>
          <w:b/>
          <w:sz w:val="22"/>
          <w:szCs w:val="22"/>
        </w:rPr>
      </w:pPr>
      <w:r w:rsidRPr="002C720E">
        <w:rPr>
          <w:rFonts w:ascii="Verdana" w:hAnsi="Verdana"/>
          <w:b/>
          <w:sz w:val="22"/>
          <w:szCs w:val="22"/>
        </w:rPr>
        <w:t>Contact Address:</w:t>
      </w:r>
    </w:p>
    <w:p w:rsidR="007E1665" w:rsidRPr="002C720E" w:rsidRDefault="007E1665" w:rsidP="007E1665">
      <w:pPr>
        <w:ind w:left="1440"/>
        <w:rPr>
          <w:rFonts w:ascii="Verdana" w:hAnsi="Verdana" w:cs="Cambria"/>
          <w:sz w:val="22"/>
          <w:szCs w:val="22"/>
        </w:rPr>
      </w:pPr>
      <w:r w:rsidRPr="002C720E">
        <w:rPr>
          <w:rFonts w:ascii="Verdana" w:hAnsi="Verdana" w:cs="Cambria"/>
          <w:sz w:val="22"/>
          <w:szCs w:val="22"/>
        </w:rPr>
        <w:t>Garlapati AbhinayPrem,</w:t>
      </w:r>
    </w:p>
    <w:p w:rsidR="007E1665" w:rsidRPr="002C720E" w:rsidRDefault="007E1665" w:rsidP="007E1665">
      <w:pPr>
        <w:ind w:left="1440"/>
        <w:rPr>
          <w:rFonts w:ascii="Verdana" w:hAnsi="Verdana" w:cs="Cambria"/>
          <w:sz w:val="22"/>
          <w:szCs w:val="22"/>
        </w:rPr>
      </w:pPr>
      <w:r w:rsidRPr="002C720E">
        <w:rPr>
          <w:rFonts w:ascii="Verdana" w:eastAsia="MS Mincho" w:hAnsi="Verdana" w:cs="Cambria"/>
          <w:sz w:val="22"/>
          <w:szCs w:val="22"/>
        </w:rPr>
        <w:t>S/O</w:t>
      </w:r>
      <w:r w:rsidRPr="002C720E">
        <w:rPr>
          <w:rFonts w:ascii="Verdana" w:eastAsia="Cambria" w:hAnsi="Verdana" w:cs="Cambria"/>
          <w:sz w:val="22"/>
          <w:szCs w:val="22"/>
        </w:rPr>
        <w:t xml:space="preserve"> JeevaRatnam</w:t>
      </w:r>
      <w:r w:rsidRPr="002C720E">
        <w:rPr>
          <w:rFonts w:ascii="Verdana" w:hAnsi="Verdana" w:cs="Cambria"/>
          <w:sz w:val="22"/>
          <w:szCs w:val="22"/>
        </w:rPr>
        <w:t>,</w:t>
      </w:r>
    </w:p>
    <w:p w:rsidR="007E1665" w:rsidRPr="002C720E" w:rsidRDefault="007E1665" w:rsidP="007E1665">
      <w:pPr>
        <w:ind w:left="1440"/>
        <w:rPr>
          <w:rFonts w:ascii="Verdana" w:hAnsi="Verdana" w:cs="Cambria"/>
          <w:sz w:val="22"/>
          <w:szCs w:val="22"/>
        </w:rPr>
      </w:pPr>
      <w:r w:rsidRPr="002C720E">
        <w:rPr>
          <w:rFonts w:ascii="Verdana" w:hAnsi="Verdana" w:cs="Cambria"/>
          <w:sz w:val="22"/>
          <w:szCs w:val="22"/>
        </w:rPr>
        <w:t>H.No:1-20,</w:t>
      </w:r>
    </w:p>
    <w:p w:rsidR="007E1665" w:rsidRPr="002C720E" w:rsidRDefault="007E1665" w:rsidP="007E1665">
      <w:pPr>
        <w:ind w:left="1440"/>
        <w:rPr>
          <w:rFonts w:ascii="Verdana" w:eastAsia="MS Mincho" w:hAnsi="Verdana" w:cs="Cambria"/>
          <w:sz w:val="22"/>
          <w:szCs w:val="22"/>
        </w:rPr>
      </w:pPr>
      <w:r w:rsidRPr="002C720E">
        <w:rPr>
          <w:rFonts w:ascii="Verdana" w:eastAsia="MS Mincho" w:hAnsi="Verdana" w:cs="Cambria"/>
          <w:sz w:val="22"/>
          <w:szCs w:val="22"/>
        </w:rPr>
        <w:t>Krosur(p.o)&amp;(m.d),</w:t>
      </w:r>
    </w:p>
    <w:p w:rsidR="007E1665" w:rsidRPr="002C720E" w:rsidRDefault="007E1665" w:rsidP="007E1665">
      <w:pPr>
        <w:ind w:left="1440"/>
        <w:rPr>
          <w:rFonts w:ascii="Verdana" w:eastAsia="MS Mincho" w:hAnsi="Verdana" w:cs="Cambria"/>
          <w:sz w:val="22"/>
          <w:szCs w:val="22"/>
        </w:rPr>
      </w:pPr>
      <w:r w:rsidRPr="002C720E">
        <w:rPr>
          <w:rFonts w:ascii="Verdana" w:eastAsia="MS Mincho" w:hAnsi="Verdana" w:cs="Cambria"/>
          <w:sz w:val="22"/>
          <w:szCs w:val="22"/>
        </w:rPr>
        <w:t>Guntur(D.t),</w:t>
      </w:r>
    </w:p>
    <w:p w:rsidR="007E1665" w:rsidRPr="002C720E" w:rsidRDefault="007E1665" w:rsidP="007E1665">
      <w:pPr>
        <w:ind w:left="1440"/>
        <w:rPr>
          <w:rFonts w:ascii="Verdana" w:eastAsia="MS Mincho" w:hAnsi="Verdana" w:cs="Cambria"/>
          <w:sz w:val="22"/>
          <w:szCs w:val="22"/>
        </w:rPr>
      </w:pPr>
      <w:r w:rsidRPr="002C720E">
        <w:rPr>
          <w:rFonts w:ascii="Verdana" w:eastAsia="MS Mincho" w:hAnsi="Verdana" w:cs="Cambria"/>
          <w:sz w:val="22"/>
          <w:szCs w:val="22"/>
        </w:rPr>
        <w:t>Andhra Pradesh,</w:t>
      </w:r>
    </w:p>
    <w:p w:rsidR="000765BD" w:rsidRPr="002C720E" w:rsidRDefault="007E1665" w:rsidP="007E1665">
      <w:pPr>
        <w:ind w:firstLine="720"/>
        <w:rPr>
          <w:rFonts w:eastAsia="MS Mincho" w:cs="Times New Roman"/>
          <w:sz w:val="22"/>
          <w:szCs w:val="22"/>
        </w:rPr>
      </w:pPr>
      <w:r w:rsidRPr="002C720E">
        <w:rPr>
          <w:rFonts w:ascii="Verdana" w:hAnsi="Verdana"/>
          <w:b/>
          <w:sz w:val="22"/>
          <w:szCs w:val="22"/>
        </w:rPr>
        <w:t>Pincode</w:t>
      </w:r>
      <w:r w:rsidRPr="002C720E">
        <w:rPr>
          <w:rFonts w:ascii="Verdana" w:eastAsia="MS Mincho" w:hAnsi="Verdana" w:cs="Cambria"/>
          <w:sz w:val="22"/>
          <w:szCs w:val="22"/>
        </w:rPr>
        <w:t>: 522410</w:t>
      </w:r>
    </w:p>
    <w:p w:rsidR="00A93E62" w:rsidRPr="000765BD" w:rsidRDefault="00A93E62" w:rsidP="00A93E62">
      <w:pPr>
        <w:rPr>
          <w:rFonts w:ascii="Verdana" w:eastAsia="MS Mincho" w:hAnsi="Verdana" w:cs="Cambria"/>
          <w:sz w:val="20"/>
          <w:szCs w:val="16"/>
        </w:rPr>
      </w:pPr>
      <w:r>
        <w:rPr>
          <w:rFonts w:ascii="Verdana" w:eastAsia="MS Mincho" w:hAnsi="Verdana" w:cs="Cambria"/>
          <w:sz w:val="20"/>
          <w:szCs w:val="16"/>
        </w:rPr>
        <w:tab/>
      </w:r>
    </w:p>
    <w:p w:rsidR="000765BD" w:rsidRDefault="000765BD" w:rsidP="000765BD">
      <w:pPr>
        <w:rPr>
          <w:rFonts w:ascii="Verdana" w:hAnsi="Verdana"/>
          <w:sz w:val="32"/>
        </w:rPr>
      </w:pPr>
      <w:r w:rsidRPr="000D5429">
        <w:rPr>
          <w:rFonts w:ascii="Algerian" w:eastAsia="MS Mincho" w:hAnsi="Algerian" w:cs="Cambria"/>
          <w:b/>
          <w:color w:val="FF0000"/>
          <w:sz w:val="28"/>
          <w:szCs w:val="28"/>
        </w:rPr>
        <w:t>Email</w:t>
      </w:r>
      <w:r w:rsidRPr="000D5429">
        <w:rPr>
          <w:rFonts w:ascii="Algerian" w:eastAsia="MS Mincho" w:hAnsi="Algerian" w:cs="Cambria"/>
          <w:b/>
          <w:sz w:val="28"/>
          <w:szCs w:val="28"/>
        </w:rPr>
        <w:t>:</w:t>
      </w:r>
      <w:hyperlink r:id="rId6" w:history="1">
        <w:r w:rsidRPr="00E81E56">
          <w:rPr>
            <w:rStyle w:val="Hyperlink"/>
            <w:rFonts w:ascii="Verdana" w:hAnsi="Verdana"/>
            <w:sz w:val="32"/>
          </w:rPr>
          <w:t>abhinay.garlapati@gmail.com</w:t>
        </w:r>
      </w:hyperlink>
    </w:p>
    <w:p w:rsidR="007E1665" w:rsidRPr="000765BD" w:rsidRDefault="007E1665" w:rsidP="000765BD">
      <w:pPr>
        <w:rPr>
          <w:rFonts w:ascii="Verdana" w:eastAsia="MS Mincho" w:hAnsi="Verdana" w:cs="Calibri"/>
          <w:b/>
          <w:sz w:val="20"/>
          <w:szCs w:val="16"/>
        </w:rPr>
      </w:pPr>
    </w:p>
    <w:p w:rsidR="000765BD" w:rsidRPr="007E1665" w:rsidRDefault="000765BD" w:rsidP="007E1665">
      <w:pPr>
        <w:rPr>
          <w:rFonts w:ascii="Algerian" w:hAnsi="Algerian" w:cs="Calibri"/>
          <w:b/>
          <w:sz w:val="28"/>
          <w:szCs w:val="28"/>
        </w:rPr>
      </w:pPr>
      <w:r w:rsidRPr="007E1665">
        <w:rPr>
          <w:rFonts w:ascii="Algerian" w:hAnsi="Algerian" w:cs="Calibri"/>
          <w:b/>
          <w:sz w:val="28"/>
          <w:szCs w:val="28"/>
        </w:rPr>
        <w:t>Education:</w:t>
      </w:r>
    </w:p>
    <w:p w:rsidR="000765BD" w:rsidRPr="000765BD" w:rsidRDefault="000765BD" w:rsidP="000765BD">
      <w:pPr>
        <w:rPr>
          <w:sz w:val="20"/>
          <w:szCs w:val="16"/>
        </w:rPr>
      </w:pPr>
    </w:p>
    <w:p w:rsidR="000765BD" w:rsidRDefault="007E1665" w:rsidP="000765BD">
      <w:pPr>
        <w:rPr>
          <w:rFonts w:ascii="Verdana" w:eastAsia="MS Mincho" w:hAnsi="Verdana" w:cs="Cambria"/>
          <w:sz w:val="20"/>
          <w:szCs w:val="16"/>
        </w:rPr>
      </w:pPr>
      <w:r>
        <w:rPr>
          <w:rFonts w:ascii="Verdana" w:eastAsia="MS Mincho" w:hAnsi="Verdana" w:cs="Cambria"/>
          <w:sz w:val="20"/>
          <w:szCs w:val="16"/>
        </w:rPr>
        <w:tab/>
      </w:r>
      <w:r>
        <w:rPr>
          <w:rFonts w:ascii="Verdana" w:eastAsia="MS Mincho" w:hAnsi="Verdana" w:cs="Cambria"/>
          <w:sz w:val="20"/>
          <w:szCs w:val="16"/>
        </w:rPr>
        <w:tab/>
        <w:t>I am doing my B.Tech  Major course in CSE and minor in BioTechnology at Rajiv Gandhi University of Knowledge Technolgies which is familiarly named as IIIT.</w:t>
      </w:r>
    </w:p>
    <w:p w:rsidR="007A5ABC" w:rsidRDefault="007A5ABC" w:rsidP="007A5ABC">
      <w:pPr>
        <w:ind w:firstLine="360"/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>Personal Skills:</w:t>
      </w:r>
    </w:p>
    <w:p w:rsidR="007A5ABC" w:rsidRDefault="007A5ABC" w:rsidP="007A5ABC">
      <w:pPr>
        <w:ind w:firstLine="360"/>
        <w:rPr>
          <w:rFonts w:ascii="Verdana" w:eastAsia="MS Mincho" w:hAnsi="Verdana" w:cs="Cambria"/>
          <w:sz w:val="20"/>
          <w:szCs w:val="16"/>
        </w:rPr>
      </w:pPr>
      <w:r>
        <w:rPr>
          <w:rFonts w:ascii="Verdana" w:eastAsia="MS Mincho" w:hAnsi="Verdana" w:cs="Cambria"/>
          <w:sz w:val="20"/>
          <w:szCs w:val="16"/>
        </w:rPr>
        <w:t xml:space="preserve"> 1.Seeing the future and Forgetting the past.</w:t>
      </w:r>
    </w:p>
    <w:p w:rsidR="007A5ABC" w:rsidRPr="000765BD" w:rsidRDefault="007A5ABC" w:rsidP="007A5ABC">
      <w:pPr>
        <w:ind w:firstLine="360"/>
        <w:rPr>
          <w:rFonts w:ascii="Verdana" w:hAnsi="Verdana"/>
          <w:b/>
          <w:bCs/>
          <w:sz w:val="20"/>
          <w:szCs w:val="16"/>
        </w:rPr>
      </w:pPr>
      <w:r>
        <w:rPr>
          <w:rFonts w:ascii="Verdana" w:eastAsia="MS Mincho" w:hAnsi="Verdana" w:cs="Cambria"/>
          <w:sz w:val="20"/>
          <w:szCs w:val="16"/>
        </w:rPr>
        <w:t xml:space="preserve"> </w:t>
      </w:r>
      <w:r w:rsidR="00BC52DC">
        <w:rPr>
          <w:rFonts w:ascii="Verdana" w:eastAsia="MS Mincho" w:hAnsi="Verdana" w:cs="Cambria"/>
          <w:sz w:val="20"/>
          <w:szCs w:val="16"/>
        </w:rPr>
        <w:t>2.By depending upon God I will do the work with dedication.</w:t>
      </w:r>
    </w:p>
    <w:p w:rsidR="007A5ABC" w:rsidRDefault="007A5ABC" w:rsidP="000765BD">
      <w:pPr>
        <w:rPr>
          <w:rFonts w:ascii="Verdana" w:eastAsia="MS Mincho" w:hAnsi="Verdana" w:cs="Cambria"/>
          <w:sz w:val="20"/>
          <w:szCs w:val="16"/>
        </w:rPr>
      </w:pPr>
    </w:p>
    <w:p w:rsidR="007A5ABC" w:rsidRPr="000765BD" w:rsidRDefault="007A5ABC" w:rsidP="007A5ABC">
      <w:pPr>
        <w:ind w:firstLine="360"/>
        <w:rPr>
          <w:rFonts w:ascii="Verdana" w:hAnsi="Verdana"/>
          <w:b/>
          <w:bCs/>
          <w:sz w:val="20"/>
          <w:szCs w:val="16"/>
        </w:rPr>
      </w:pPr>
      <w:r w:rsidRPr="000765BD">
        <w:rPr>
          <w:rFonts w:ascii="Verdana" w:hAnsi="Verdana"/>
          <w:b/>
          <w:bCs/>
          <w:sz w:val="20"/>
          <w:szCs w:val="16"/>
        </w:rPr>
        <w:t>Achievements</w:t>
      </w:r>
      <w:r>
        <w:rPr>
          <w:rFonts w:ascii="Verdana" w:hAnsi="Verdana"/>
          <w:b/>
          <w:bCs/>
          <w:sz w:val="20"/>
          <w:szCs w:val="16"/>
        </w:rPr>
        <w:t>:</w:t>
      </w:r>
    </w:p>
    <w:p w:rsidR="007A5ABC" w:rsidRPr="000765BD" w:rsidRDefault="007A5ABC" w:rsidP="007A5ABC">
      <w:pPr>
        <w:rPr>
          <w:rFonts w:ascii="Verdana" w:hAnsi="Verdana"/>
          <w:b/>
          <w:bCs/>
          <w:sz w:val="20"/>
          <w:szCs w:val="16"/>
        </w:rPr>
      </w:pPr>
    </w:p>
    <w:p w:rsidR="007A5ABC" w:rsidRPr="00BC52DC" w:rsidRDefault="007A5ABC" w:rsidP="00BC52DC">
      <w:pPr>
        <w:pStyle w:val="ListParagraph"/>
        <w:numPr>
          <w:ilvl w:val="0"/>
          <w:numId w:val="7"/>
        </w:numPr>
        <w:rPr>
          <w:sz w:val="22"/>
          <w:szCs w:val="18"/>
        </w:rPr>
      </w:pPr>
      <w:r w:rsidRPr="00BC52DC">
        <w:rPr>
          <w:sz w:val="22"/>
          <w:szCs w:val="18"/>
        </w:rPr>
        <w:t>I got First Rank in Talent Test over 5 divisions in 7</w:t>
      </w:r>
      <w:r w:rsidRPr="00BC52DC">
        <w:rPr>
          <w:sz w:val="22"/>
          <w:szCs w:val="18"/>
          <w:vertAlign w:val="superscript"/>
        </w:rPr>
        <w:t>th</w:t>
      </w:r>
      <w:r w:rsidRPr="00BC52DC">
        <w:rPr>
          <w:sz w:val="22"/>
          <w:szCs w:val="18"/>
        </w:rPr>
        <w:t xml:space="preserve"> class</w:t>
      </w:r>
    </w:p>
    <w:p w:rsidR="007A5ABC" w:rsidRPr="00BC52DC" w:rsidRDefault="007A5ABC" w:rsidP="00BC52DC">
      <w:pPr>
        <w:pStyle w:val="ListParagraph"/>
        <w:numPr>
          <w:ilvl w:val="0"/>
          <w:numId w:val="7"/>
        </w:numPr>
        <w:rPr>
          <w:sz w:val="22"/>
          <w:szCs w:val="18"/>
        </w:rPr>
      </w:pPr>
      <w:r w:rsidRPr="00BC52DC">
        <w:rPr>
          <w:sz w:val="22"/>
          <w:szCs w:val="18"/>
        </w:rPr>
        <w:t>I got 558 marks in 10</w:t>
      </w:r>
      <w:r w:rsidRPr="00BC52DC">
        <w:rPr>
          <w:sz w:val="22"/>
          <w:szCs w:val="18"/>
          <w:vertAlign w:val="superscript"/>
        </w:rPr>
        <w:t>th</w:t>
      </w:r>
      <w:r w:rsidRPr="00BC52DC">
        <w:rPr>
          <w:sz w:val="22"/>
          <w:szCs w:val="18"/>
        </w:rPr>
        <w:t xml:space="preserve"> class and  got  the seat in APIIIT</w:t>
      </w:r>
    </w:p>
    <w:p w:rsidR="007A5ABC" w:rsidRPr="000765BD" w:rsidRDefault="007A5ABC" w:rsidP="000765BD">
      <w:pPr>
        <w:rPr>
          <w:rFonts w:ascii="Verdana" w:hAnsi="Verdana"/>
          <w:sz w:val="20"/>
          <w:szCs w:val="16"/>
        </w:rPr>
      </w:pPr>
    </w:p>
    <w:p w:rsidR="000765BD" w:rsidRPr="000765BD" w:rsidRDefault="000765BD" w:rsidP="000765BD">
      <w:pPr>
        <w:numPr>
          <w:ilvl w:val="0"/>
          <w:numId w:val="5"/>
        </w:numPr>
        <w:rPr>
          <w:rFonts w:ascii="Verdana" w:eastAsia="MS Mincho" w:hAnsi="Verdana" w:cs="Cambria"/>
          <w:b/>
          <w:bCs/>
          <w:sz w:val="20"/>
          <w:szCs w:val="16"/>
        </w:rPr>
      </w:pPr>
      <w:r w:rsidRPr="000765BD">
        <w:rPr>
          <w:rFonts w:ascii="Verdana" w:eastAsia="MS Mincho" w:hAnsi="Verdana" w:cs="Cambria"/>
          <w:b/>
          <w:bCs/>
          <w:sz w:val="20"/>
          <w:szCs w:val="16"/>
        </w:rPr>
        <w:t>Academic</w:t>
      </w:r>
      <w:r w:rsidRPr="000765BD">
        <w:rPr>
          <w:rFonts w:ascii="Verdana" w:eastAsia="Calibri" w:hAnsi="Verdana" w:cs="Cambria"/>
          <w:b/>
          <w:bCs/>
          <w:sz w:val="20"/>
          <w:szCs w:val="16"/>
        </w:rPr>
        <w:t xml:space="preserve"> </w:t>
      </w:r>
      <w:r w:rsidRPr="000765BD">
        <w:rPr>
          <w:rFonts w:ascii="Verdana" w:eastAsia="MS Mincho" w:hAnsi="Verdana" w:cs="Cambria"/>
          <w:b/>
          <w:bCs/>
          <w:sz w:val="20"/>
          <w:szCs w:val="16"/>
        </w:rPr>
        <w:t>Record:</w:t>
      </w:r>
    </w:p>
    <w:p w:rsidR="000765BD" w:rsidRPr="000765BD" w:rsidRDefault="000765BD" w:rsidP="000765BD">
      <w:pPr>
        <w:rPr>
          <w:sz w:val="20"/>
          <w:szCs w:val="16"/>
        </w:rPr>
      </w:pPr>
    </w:p>
    <w:tbl>
      <w:tblPr>
        <w:tblStyle w:val="LightList1"/>
        <w:tblW w:w="0" w:type="auto"/>
        <w:tblLayout w:type="fixed"/>
        <w:tblLook w:val="0000"/>
      </w:tblPr>
      <w:tblGrid>
        <w:gridCol w:w="1362"/>
        <w:gridCol w:w="1707"/>
        <w:gridCol w:w="2758"/>
        <w:gridCol w:w="1754"/>
        <w:gridCol w:w="2349"/>
      </w:tblGrid>
      <w:tr w:rsidR="000765BD" w:rsidRPr="000765BD" w:rsidTr="000D5429">
        <w:trPr>
          <w:cnfStyle w:val="000000100000"/>
          <w:trHeight w:val="438"/>
        </w:trPr>
        <w:tc>
          <w:tcPr>
            <w:cnfStyle w:val="000010000000"/>
            <w:tcW w:w="1362" w:type="dxa"/>
          </w:tcPr>
          <w:p w:rsidR="000765BD" w:rsidRPr="000765BD" w:rsidRDefault="000765BD" w:rsidP="00AC71C1">
            <w:pPr>
              <w:snapToGrid w:val="0"/>
              <w:rPr>
                <w:rFonts w:ascii="Verdana" w:hAnsi="Verdana" w:cs="Calibri"/>
                <w:b/>
                <w:sz w:val="20"/>
                <w:szCs w:val="16"/>
              </w:rPr>
            </w:pPr>
            <w:r w:rsidRPr="000765BD">
              <w:rPr>
                <w:rFonts w:ascii="Verdana" w:hAnsi="Verdana" w:cs="Calibri"/>
                <w:b/>
                <w:sz w:val="20"/>
                <w:szCs w:val="16"/>
              </w:rPr>
              <w:t>Course</w:t>
            </w:r>
          </w:p>
        </w:tc>
        <w:tc>
          <w:tcPr>
            <w:tcW w:w="1707" w:type="dxa"/>
          </w:tcPr>
          <w:p w:rsidR="000765BD" w:rsidRPr="000765BD" w:rsidRDefault="000765BD" w:rsidP="00AC71C1">
            <w:pPr>
              <w:snapToGrid w:val="0"/>
              <w:cnfStyle w:val="000000100000"/>
              <w:rPr>
                <w:rFonts w:ascii="Verdana" w:hAnsi="Verdana" w:cs="Calibri"/>
                <w:b/>
                <w:sz w:val="20"/>
                <w:szCs w:val="16"/>
              </w:rPr>
            </w:pPr>
            <w:r w:rsidRPr="000765BD">
              <w:rPr>
                <w:rFonts w:ascii="Verdana" w:hAnsi="Verdana" w:cs="Calibri"/>
                <w:b/>
                <w:sz w:val="20"/>
                <w:szCs w:val="16"/>
              </w:rPr>
              <w:t>Year</w:t>
            </w:r>
          </w:p>
        </w:tc>
        <w:tc>
          <w:tcPr>
            <w:cnfStyle w:val="000010000000"/>
            <w:tcW w:w="2758" w:type="dxa"/>
          </w:tcPr>
          <w:p w:rsidR="000765BD" w:rsidRPr="000765BD" w:rsidRDefault="000765BD" w:rsidP="00AC71C1">
            <w:pPr>
              <w:snapToGrid w:val="0"/>
              <w:rPr>
                <w:rFonts w:ascii="Verdana" w:hAnsi="Verdana" w:cs="Calibri"/>
                <w:b/>
                <w:sz w:val="20"/>
                <w:szCs w:val="16"/>
              </w:rPr>
            </w:pPr>
            <w:r w:rsidRPr="000765BD">
              <w:rPr>
                <w:rFonts w:ascii="Verdana" w:hAnsi="Verdana" w:cs="Calibri"/>
                <w:b/>
                <w:sz w:val="20"/>
                <w:szCs w:val="16"/>
              </w:rPr>
              <w:t>Institute</w:t>
            </w:r>
          </w:p>
        </w:tc>
        <w:tc>
          <w:tcPr>
            <w:tcW w:w="1754" w:type="dxa"/>
          </w:tcPr>
          <w:p w:rsidR="000765BD" w:rsidRPr="000765BD" w:rsidRDefault="000765BD" w:rsidP="00AC71C1">
            <w:pPr>
              <w:snapToGrid w:val="0"/>
              <w:cnfStyle w:val="000000100000"/>
              <w:rPr>
                <w:rFonts w:ascii="Verdana" w:hAnsi="Verdana" w:cs="Calibri"/>
                <w:b/>
                <w:sz w:val="20"/>
                <w:szCs w:val="16"/>
              </w:rPr>
            </w:pPr>
            <w:r w:rsidRPr="000765BD">
              <w:rPr>
                <w:rFonts w:ascii="Verdana" w:hAnsi="Verdana" w:cs="Calibri"/>
                <w:b/>
                <w:sz w:val="20"/>
                <w:szCs w:val="16"/>
              </w:rPr>
              <w:t>Board</w:t>
            </w:r>
            <w:r w:rsidRPr="000765BD">
              <w:rPr>
                <w:rFonts w:ascii="Verdana" w:eastAsia="Calibri" w:hAnsi="Verdana" w:cs="Calibri"/>
                <w:b/>
                <w:sz w:val="20"/>
                <w:szCs w:val="16"/>
              </w:rPr>
              <w:t xml:space="preserve"> </w:t>
            </w:r>
            <w:r w:rsidRPr="000765BD">
              <w:rPr>
                <w:rFonts w:ascii="Verdana" w:hAnsi="Verdana" w:cs="Calibri"/>
                <w:b/>
                <w:sz w:val="20"/>
                <w:szCs w:val="16"/>
              </w:rPr>
              <w:t>of</w:t>
            </w:r>
            <w:r w:rsidRPr="000765BD">
              <w:rPr>
                <w:rFonts w:ascii="Verdana" w:eastAsia="Calibri" w:hAnsi="Verdana" w:cs="Calibri"/>
                <w:b/>
                <w:sz w:val="20"/>
                <w:szCs w:val="16"/>
              </w:rPr>
              <w:t xml:space="preserve"> </w:t>
            </w:r>
            <w:r w:rsidRPr="000765BD">
              <w:rPr>
                <w:rFonts w:ascii="Verdana" w:hAnsi="Verdana" w:cs="Calibri"/>
                <w:b/>
                <w:sz w:val="20"/>
                <w:szCs w:val="16"/>
              </w:rPr>
              <w:t>Examination</w:t>
            </w:r>
          </w:p>
        </w:tc>
        <w:tc>
          <w:tcPr>
            <w:cnfStyle w:val="000010000000"/>
            <w:tcW w:w="2349" w:type="dxa"/>
          </w:tcPr>
          <w:p w:rsidR="000765BD" w:rsidRPr="000765BD" w:rsidRDefault="000765BD" w:rsidP="00AC71C1">
            <w:pPr>
              <w:snapToGrid w:val="0"/>
              <w:rPr>
                <w:rFonts w:ascii="Verdana" w:hAnsi="Verdana" w:cs="Calibri"/>
                <w:b/>
                <w:sz w:val="20"/>
                <w:szCs w:val="16"/>
              </w:rPr>
            </w:pPr>
            <w:r w:rsidRPr="000765BD">
              <w:rPr>
                <w:rFonts w:ascii="Verdana" w:hAnsi="Verdana" w:cs="Calibri"/>
                <w:b/>
                <w:sz w:val="20"/>
                <w:szCs w:val="16"/>
              </w:rPr>
              <w:t>Percentage/CGPA</w:t>
            </w:r>
          </w:p>
        </w:tc>
      </w:tr>
      <w:tr w:rsidR="00AC0131" w:rsidRPr="000765BD" w:rsidTr="000D5429">
        <w:trPr>
          <w:trHeight w:val="371"/>
        </w:trPr>
        <w:tc>
          <w:tcPr>
            <w:cnfStyle w:val="000010000000"/>
            <w:tcW w:w="1362" w:type="dxa"/>
          </w:tcPr>
          <w:p w:rsidR="00AC0131" w:rsidRPr="000765BD" w:rsidRDefault="00AC0131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SSC</w:t>
            </w:r>
          </w:p>
        </w:tc>
        <w:tc>
          <w:tcPr>
            <w:tcW w:w="1707" w:type="dxa"/>
          </w:tcPr>
          <w:p w:rsidR="00AC0131" w:rsidRPr="000765BD" w:rsidRDefault="00AC0131" w:rsidP="00AC71C1">
            <w:pPr>
              <w:snapToGrid w:val="0"/>
              <w:cnfStyle w:val="00000000000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2008</w:t>
            </w:r>
          </w:p>
        </w:tc>
        <w:tc>
          <w:tcPr>
            <w:cnfStyle w:val="000010000000"/>
            <w:tcW w:w="2758" w:type="dxa"/>
          </w:tcPr>
          <w:p w:rsidR="00BC52DC" w:rsidRDefault="00AC0131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>
              <w:rPr>
                <w:rFonts w:ascii="Verdana" w:hAnsi="Verdana"/>
                <w:sz w:val="20"/>
                <w:szCs w:val="16"/>
              </w:rPr>
              <w:t xml:space="preserve">Jai Bharat Public School </w:t>
            </w:r>
            <w:r w:rsidR="00BC52DC">
              <w:rPr>
                <w:rFonts w:ascii="Verdana" w:hAnsi="Verdana"/>
                <w:sz w:val="20"/>
                <w:szCs w:val="16"/>
              </w:rPr>
              <w:t>,</w:t>
            </w:r>
          </w:p>
          <w:p w:rsidR="00AC0131" w:rsidRPr="000765BD" w:rsidRDefault="00BC52DC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>
              <w:rPr>
                <w:rFonts w:ascii="Verdana" w:hAnsi="Verdana"/>
                <w:sz w:val="20"/>
                <w:szCs w:val="16"/>
              </w:rPr>
              <w:t>Guntur,</w:t>
            </w:r>
            <w:r w:rsidR="00AC0131">
              <w:rPr>
                <w:rFonts w:ascii="Verdana" w:hAnsi="Verdana"/>
                <w:sz w:val="20"/>
                <w:szCs w:val="16"/>
              </w:rPr>
              <w:t xml:space="preserve"> </w:t>
            </w:r>
          </w:p>
          <w:p w:rsidR="00AC0131" w:rsidRPr="000765BD" w:rsidRDefault="00AC0131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Andhra Pradesh.</w:t>
            </w:r>
          </w:p>
        </w:tc>
        <w:tc>
          <w:tcPr>
            <w:tcW w:w="1754" w:type="dxa"/>
          </w:tcPr>
          <w:p w:rsidR="00AC0131" w:rsidRPr="000765BD" w:rsidRDefault="00AC0131" w:rsidP="00AC71C1">
            <w:pPr>
              <w:snapToGrid w:val="0"/>
              <w:cnfStyle w:val="00000000000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 xml:space="preserve">State Board of Examination, </w:t>
            </w:r>
          </w:p>
          <w:p w:rsidR="00AC0131" w:rsidRPr="000765BD" w:rsidRDefault="00AC0131" w:rsidP="00AC71C1">
            <w:pPr>
              <w:snapToGrid w:val="0"/>
              <w:cnfStyle w:val="00000000000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Andhra Pradesh</w:t>
            </w:r>
          </w:p>
        </w:tc>
        <w:tc>
          <w:tcPr>
            <w:cnfStyle w:val="000010000000"/>
            <w:tcW w:w="2349" w:type="dxa"/>
          </w:tcPr>
          <w:p w:rsidR="00AC0131" w:rsidRPr="000765BD" w:rsidRDefault="00AC0131" w:rsidP="00AC71C1">
            <w:pPr>
              <w:snapToGrid w:val="0"/>
              <w:rPr>
                <w:sz w:val="32"/>
              </w:rPr>
            </w:pPr>
            <w:r>
              <w:rPr>
                <w:sz w:val="32"/>
              </w:rPr>
              <w:t>93%</w:t>
            </w:r>
          </w:p>
        </w:tc>
      </w:tr>
      <w:tr w:rsidR="000765BD" w:rsidRPr="000765BD" w:rsidTr="000D5429">
        <w:trPr>
          <w:cnfStyle w:val="000000100000"/>
          <w:trHeight w:val="393"/>
        </w:trPr>
        <w:tc>
          <w:tcPr>
            <w:cnfStyle w:val="000010000000"/>
            <w:tcW w:w="1362" w:type="dxa"/>
          </w:tcPr>
          <w:p w:rsidR="000765BD" w:rsidRPr="000765BD" w:rsidRDefault="000765BD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</w:p>
        </w:tc>
        <w:tc>
          <w:tcPr>
            <w:tcW w:w="1707" w:type="dxa"/>
          </w:tcPr>
          <w:p w:rsidR="000765BD" w:rsidRPr="000765BD" w:rsidRDefault="000765BD" w:rsidP="00AC71C1">
            <w:pPr>
              <w:snapToGrid w:val="0"/>
              <w:cnfStyle w:val="000000100000"/>
              <w:rPr>
                <w:rFonts w:ascii="Verdana" w:hAnsi="Verdana"/>
                <w:sz w:val="20"/>
                <w:szCs w:val="16"/>
              </w:rPr>
            </w:pPr>
          </w:p>
        </w:tc>
        <w:tc>
          <w:tcPr>
            <w:cnfStyle w:val="000010000000"/>
            <w:tcW w:w="2758" w:type="dxa"/>
          </w:tcPr>
          <w:p w:rsidR="000765BD" w:rsidRPr="000765BD" w:rsidRDefault="000765BD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</w:p>
        </w:tc>
        <w:tc>
          <w:tcPr>
            <w:tcW w:w="1754" w:type="dxa"/>
          </w:tcPr>
          <w:p w:rsidR="000765BD" w:rsidRPr="000765BD" w:rsidRDefault="000765BD" w:rsidP="00AC71C1">
            <w:pPr>
              <w:snapToGrid w:val="0"/>
              <w:cnfStyle w:val="000000100000"/>
              <w:rPr>
                <w:rFonts w:ascii="Verdana" w:hAnsi="Verdana"/>
                <w:sz w:val="20"/>
                <w:szCs w:val="16"/>
              </w:rPr>
            </w:pPr>
          </w:p>
        </w:tc>
        <w:tc>
          <w:tcPr>
            <w:cnfStyle w:val="000010000000"/>
            <w:tcW w:w="2349" w:type="dxa"/>
          </w:tcPr>
          <w:p w:rsidR="000765BD" w:rsidRPr="000765BD" w:rsidRDefault="000765BD" w:rsidP="00AC71C1">
            <w:pPr>
              <w:rPr>
                <w:sz w:val="32"/>
              </w:rPr>
            </w:pPr>
          </w:p>
        </w:tc>
      </w:tr>
      <w:tr w:rsidR="000765BD" w:rsidRPr="000765BD" w:rsidTr="000D5429">
        <w:trPr>
          <w:trHeight w:val="450"/>
        </w:trPr>
        <w:tc>
          <w:tcPr>
            <w:cnfStyle w:val="000010000000"/>
            <w:tcW w:w="1362" w:type="dxa"/>
          </w:tcPr>
          <w:p w:rsidR="000765BD" w:rsidRPr="000765BD" w:rsidRDefault="000765BD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PUC</w:t>
            </w:r>
          </w:p>
        </w:tc>
        <w:tc>
          <w:tcPr>
            <w:tcW w:w="1707" w:type="dxa"/>
          </w:tcPr>
          <w:p w:rsidR="000765BD" w:rsidRPr="000765BD" w:rsidRDefault="000765BD" w:rsidP="00AC71C1">
            <w:pPr>
              <w:snapToGrid w:val="0"/>
              <w:cnfStyle w:val="00000000000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2008-2010</w:t>
            </w:r>
          </w:p>
        </w:tc>
        <w:tc>
          <w:tcPr>
            <w:cnfStyle w:val="000010000000"/>
            <w:tcW w:w="2758" w:type="dxa"/>
          </w:tcPr>
          <w:p w:rsidR="000765BD" w:rsidRPr="000765BD" w:rsidRDefault="000765BD" w:rsidP="00AC71C1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Rajiv Gandhi Institute of Information Technologies</w:t>
            </w:r>
          </w:p>
        </w:tc>
        <w:tc>
          <w:tcPr>
            <w:tcW w:w="1754" w:type="dxa"/>
          </w:tcPr>
          <w:p w:rsidR="000765BD" w:rsidRPr="000765BD" w:rsidRDefault="000765BD" w:rsidP="00AC71C1">
            <w:pPr>
              <w:snapToGrid w:val="0"/>
              <w:cnfStyle w:val="00000000000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RGUKT</w:t>
            </w:r>
          </w:p>
        </w:tc>
        <w:tc>
          <w:tcPr>
            <w:cnfStyle w:val="000010000000"/>
            <w:tcW w:w="2349" w:type="dxa"/>
          </w:tcPr>
          <w:p w:rsidR="000765BD" w:rsidRPr="000765BD" w:rsidRDefault="000765BD" w:rsidP="00AC71C1">
            <w:pPr>
              <w:snapToGrid w:val="0"/>
              <w:rPr>
                <w:sz w:val="32"/>
              </w:rPr>
            </w:pPr>
            <w:r w:rsidRPr="000765BD">
              <w:rPr>
                <w:sz w:val="32"/>
              </w:rPr>
              <w:t>8.9</w:t>
            </w:r>
          </w:p>
        </w:tc>
      </w:tr>
      <w:tr w:rsidR="00AC0131" w:rsidRPr="000765BD" w:rsidTr="000D5429">
        <w:trPr>
          <w:cnfStyle w:val="000000100000"/>
          <w:trHeight w:val="450"/>
        </w:trPr>
        <w:tc>
          <w:tcPr>
            <w:cnfStyle w:val="000010000000"/>
            <w:tcW w:w="1362" w:type="dxa"/>
          </w:tcPr>
          <w:p w:rsidR="00AC0131" w:rsidRPr="000765BD" w:rsidRDefault="00AC0131" w:rsidP="00F1632F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 xml:space="preserve">B.Tech </w:t>
            </w:r>
          </w:p>
          <w:p w:rsidR="00AC0131" w:rsidRPr="000765BD" w:rsidRDefault="00AC0131" w:rsidP="00F1632F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(C.S.E)</w:t>
            </w:r>
          </w:p>
        </w:tc>
        <w:tc>
          <w:tcPr>
            <w:tcW w:w="1707" w:type="dxa"/>
          </w:tcPr>
          <w:p w:rsidR="00AC0131" w:rsidRPr="000765BD" w:rsidRDefault="00AC0131" w:rsidP="00F1632F">
            <w:pPr>
              <w:snapToGrid w:val="0"/>
              <w:cnfStyle w:val="00000010000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2010- till date</w:t>
            </w:r>
          </w:p>
        </w:tc>
        <w:tc>
          <w:tcPr>
            <w:cnfStyle w:val="000010000000"/>
            <w:tcW w:w="2758" w:type="dxa"/>
          </w:tcPr>
          <w:p w:rsidR="00AC0131" w:rsidRPr="000765BD" w:rsidRDefault="00AC0131" w:rsidP="00F1632F">
            <w:pPr>
              <w:snapToGrid w:val="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Rajiv Gandhi Institute of Information Technologies</w:t>
            </w:r>
          </w:p>
        </w:tc>
        <w:tc>
          <w:tcPr>
            <w:tcW w:w="1754" w:type="dxa"/>
          </w:tcPr>
          <w:p w:rsidR="00AC0131" w:rsidRPr="000765BD" w:rsidRDefault="00AC0131" w:rsidP="00F1632F">
            <w:pPr>
              <w:snapToGrid w:val="0"/>
              <w:cnfStyle w:val="000000100000"/>
              <w:rPr>
                <w:rFonts w:ascii="Verdana" w:hAnsi="Verdana"/>
                <w:sz w:val="20"/>
                <w:szCs w:val="16"/>
              </w:rPr>
            </w:pPr>
            <w:r w:rsidRPr="000765BD">
              <w:rPr>
                <w:rFonts w:ascii="Verdana" w:hAnsi="Verdana"/>
                <w:sz w:val="20"/>
                <w:szCs w:val="16"/>
              </w:rPr>
              <w:t>RGUKT</w:t>
            </w:r>
          </w:p>
        </w:tc>
        <w:tc>
          <w:tcPr>
            <w:cnfStyle w:val="000010000000"/>
            <w:tcW w:w="2349" w:type="dxa"/>
          </w:tcPr>
          <w:p w:rsidR="00AC0131" w:rsidRPr="000765BD" w:rsidRDefault="00AC0131" w:rsidP="00F1632F">
            <w:pPr>
              <w:snapToGrid w:val="0"/>
              <w:rPr>
                <w:sz w:val="32"/>
              </w:rPr>
            </w:pPr>
            <w:r w:rsidRPr="000765BD">
              <w:rPr>
                <w:sz w:val="32"/>
              </w:rPr>
              <w:t>1st</w:t>
            </w:r>
            <w:r>
              <w:rPr>
                <w:sz w:val="32"/>
              </w:rPr>
              <w:t xml:space="preserve"> Year:  6.9</w:t>
            </w:r>
          </w:p>
          <w:p w:rsidR="00AC0131" w:rsidRPr="000765BD" w:rsidRDefault="00AC0131" w:rsidP="00AC0131">
            <w:pPr>
              <w:snapToGrid w:val="0"/>
              <w:rPr>
                <w:sz w:val="32"/>
              </w:rPr>
            </w:pPr>
            <w:r w:rsidRPr="000765BD">
              <w:rPr>
                <w:sz w:val="32"/>
              </w:rPr>
              <w:t xml:space="preserve">2nd Year: </w:t>
            </w:r>
            <w:r w:rsidR="000C3179">
              <w:rPr>
                <w:sz w:val="32"/>
              </w:rPr>
              <w:t>6.9</w:t>
            </w:r>
          </w:p>
        </w:tc>
      </w:tr>
    </w:tbl>
    <w:p w:rsidR="000765BD" w:rsidRPr="000765BD" w:rsidRDefault="000765BD" w:rsidP="000765BD">
      <w:pPr>
        <w:spacing w:line="300" w:lineRule="auto"/>
        <w:jc w:val="both"/>
        <w:rPr>
          <w:sz w:val="32"/>
        </w:rPr>
      </w:pPr>
    </w:p>
    <w:tbl>
      <w:tblPr>
        <w:tblStyle w:val="LightList-Accent3"/>
        <w:tblpPr w:leftFromText="180" w:rightFromText="180" w:vertAnchor="text" w:horzAnchor="margin" w:tblpY="-382"/>
        <w:tblW w:w="0" w:type="auto"/>
        <w:tblBorders>
          <w:top w:val="single" w:sz="4" w:space="0" w:color="auto"/>
        </w:tblBorders>
        <w:tblLook w:val="06A0"/>
      </w:tblPr>
      <w:tblGrid>
        <w:gridCol w:w="2602"/>
        <w:gridCol w:w="1328"/>
      </w:tblGrid>
      <w:tr w:rsidR="00904919" w:rsidTr="002C462F">
        <w:trPr>
          <w:cnfStyle w:val="100000000000"/>
        </w:trPr>
        <w:tc>
          <w:tcPr>
            <w:cnfStyle w:val="001000000000"/>
            <w:tcW w:w="0" w:type="auto"/>
            <w:tcBorders>
              <w:right w:val="single" w:sz="4" w:space="0" w:color="auto"/>
            </w:tcBorders>
          </w:tcPr>
          <w:p w:rsidR="00904919" w:rsidRDefault="00904919" w:rsidP="00904919">
            <w:r>
              <w:lastRenderedPageBreak/>
              <w:t>Programming Languages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04919" w:rsidRDefault="00904919" w:rsidP="00904919">
            <w:pPr>
              <w:cnfStyle w:val="100000000000"/>
            </w:pPr>
            <w:r>
              <w:t xml:space="preserve">Ability </w:t>
            </w:r>
          </w:p>
        </w:tc>
      </w:tr>
      <w:tr w:rsidR="002C462F" w:rsidTr="002C462F">
        <w:tc>
          <w:tcPr>
            <w:cnfStyle w:val="001000000000"/>
            <w:tcW w:w="0" w:type="auto"/>
            <w:tcBorders>
              <w:right w:val="single" w:sz="4" w:space="0" w:color="auto"/>
            </w:tcBorders>
          </w:tcPr>
          <w:p w:rsidR="00904919" w:rsidRDefault="00904919" w:rsidP="00904919">
            <w: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</w:p>
        </w:tc>
      </w:tr>
      <w:tr w:rsidR="00904919" w:rsidTr="002C462F">
        <w:trPr>
          <w:trHeight w:val="332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904919" w:rsidP="00904919">
            <w:r>
              <w:t>Python,Latex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  <w:r>
              <w:t>Beginner</w:t>
            </w:r>
          </w:p>
        </w:tc>
      </w:tr>
      <w:tr w:rsidR="00904919" w:rsidTr="002C462F">
        <w:trPr>
          <w:trHeight w:val="341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904919" w:rsidP="00904919"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  <w:r>
              <w:t>Intermediate</w:t>
            </w:r>
          </w:p>
        </w:tc>
      </w:tr>
      <w:tr w:rsidR="00904919" w:rsidTr="002C462F">
        <w:trPr>
          <w:trHeight w:val="341"/>
        </w:trPr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904919" w:rsidP="00904919">
            <w:r>
              <w:t>Java,Scheme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  <w:r>
              <w:t>Beginner</w:t>
            </w:r>
          </w:p>
        </w:tc>
      </w:tr>
      <w:tr w:rsidR="00904919" w:rsidTr="002C462F"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904919" w:rsidP="00904919">
            <w:r>
              <w:t>HTML,CSS,PHP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  <w:r>
              <w:t>Intermediate</w:t>
            </w:r>
          </w:p>
        </w:tc>
      </w:tr>
    </w:tbl>
    <w:tbl>
      <w:tblPr>
        <w:tblStyle w:val="LightList-Accent3"/>
        <w:tblpPr w:leftFromText="180" w:rightFromText="180" w:vertAnchor="page" w:horzAnchor="page" w:tblpX="6058" w:tblpY="811"/>
        <w:tblW w:w="0" w:type="auto"/>
        <w:tblBorders>
          <w:top w:val="single" w:sz="4" w:space="0" w:color="auto"/>
        </w:tblBorders>
        <w:tblLook w:val="06A0"/>
      </w:tblPr>
      <w:tblGrid>
        <w:gridCol w:w="2514"/>
        <w:gridCol w:w="1793"/>
      </w:tblGrid>
      <w:tr w:rsidR="00904919" w:rsidTr="002C462F">
        <w:trPr>
          <w:cnfStyle w:val="100000000000"/>
        </w:trPr>
        <w:tc>
          <w:tcPr>
            <w:cnfStyle w:val="001000000000"/>
            <w:tcW w:w="0" w:type="auto"/>
            <w:tcBorders>
              <w:right w:val="single" w:sz="4" w:space="0" w:color="auto"/>
            </w:tcBorders>
          </w:tcPr>
          <w:p w:rsidR="00904919" w:rsidRDefault="002C462F" w:rsidP="00904919">
            <w:r>
              <w:t>Used Operating Systems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04919" w:rsidRDefault="00904919" w:rsidP="00904919">
            <w:pPr>
              <w:cnfStyle w:val="100000000000"/>
            </w:pPr>
            <w:r>
              <w:t>Ability</w:t>
            </w:r>
            <w:r w:rsidR="002C462F">
              <w:t xml:space="preserve"> to handle</w:t>
            </w:r>
            <w:r>
              <w:t xml:space="preserve"> </w:t>
            </w:r>
          </w:p>
        </w:tc>
      </w:tr>
      <w:tr w:rsidR="002C462F" w:rsidTr="002C462F">
        <w:tc>
          <w:tcPr>
            <w:cnfStyle w:val="001000000000"/>
            <w:tcW w:w="0" w:type="auto"/>
            <w:tcBorders>
              <w:right w:val="single" w:sz="4" w:space="0" w:color="auto"/>
            </w:tcBorders>
          </w:tcPr>
          <w:p w:rsidR="00904919" w:rsidRDefault="00904919" w:rsidP="00904919"/>
        </w:tc>
        <w:tc>
          <w:tcPr>
            <w:tcW w:w="0" w:type="auto"/>
            <w:tcBorders>
              <w:left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</w:p>
        </w:tc>
      </w:tr>
      <w:tr w:rsidR="00904919" w:rsidTr="002C462F">
        <w:trPr>
          <w:trHeight w:val="332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2C462F" w:rsidP="002C462F">
            <w:r>
              <w:t>Windows xp,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2C462F" w:rsidP="00904919">
            <w:pPr>
              <w:cnfStyle w:val="000000000000"/>
            </w:pPr>
            <w:r>
              <w:t>Master</w:t>
            </w:r>
          </w:p>
        </w:tc>
      </w:tr>
      <w:tr w:rsidR="00904919" w:rsidTr="002C462F">
        <w:trPr>
          <w:trHeight w:val="341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2C462F" w:rsidP="00904919">
            <w:r>
              <w:t>Windows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  <w:r>
              <w:t>Intermediate</w:t>
            </w:r>
          </w:p>
        </w:tc>
      </w:tr>
      <w:tr w:rsidR="00904919" w:rsidTr="002C462F">
        <w:trPr>
          <w:trHeight w:val="341"/>
        </w:trPr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2C462F" w:rsidP="00904919">
            <w:r>
              <w:t>Ubuntu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2C462F" w:rsidP="00904919">
            <w:pPr>
              <w:cnfStyle w:val="000000000000"/>
            </w:pPr>
            <w:r>
              <w:t>Intermediate</w:t>
            </w:r>
          </w:p>
        </w:tc>
      </w:tr>
      <w:tr w:rsidR="00904919" w:rsidTr="002C462F"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19" w:rsidRDefault="002C462F" w:rsidP="00904919">
            <w:r>
              <w:t>Fedora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919" w:rsidRDefault="00904919" w:rsidP="00904919">
            <w:pPr>
              <w:cnfStyle w:val="000000000000"/>
            </w:pPr>
            <w:r>
              <w:t>Intermediate</w:t>
            </w:r>
          </w:p>
        </w:tc>
      </w:tr>
    </w:tbl>
    <w:p w:rsidR="000765BD" w:rsidRPr="000765BD" w:rsidRDefault="000765BD" w:rsidP="000765BD">
      <w:pPr>
        <w:spacing w:line="300" w:lineRule="auto"/>
        <w:jc w:val="both"/>
        <w:rPr>
          <w:rFonts w:ascii="Verdana" w:hAnsi="Verdana"/>
          <w:sz w:val="20"/>
          <w:szCs w:val="16"/>
        </w:rPr>
      </w:pPr>
    </w:p>
    <w:p w:rsidR="000765BD" w:rsidRPr="000765BD" w:rsidRDefault="000765BD" w:rsidP="000765BD">
      <w:pPr>
        <w:ind w:left="720" w:firstLine="720"/>
        <w:rPr>
          <w:sz w:val="32"/>
        </w:rPr>
      </w:pPr>
    </w:p>
    <w:p w:rsidR="008F6C79" w:rsidRPr="000765BD" w:rsidRDefault="008F6C79" w:rsidP="000765BD">
      <w:pPr>
        <w:rPr>
          <w:rFonts w:ascii="Verdana" w:hAnsi="Verdana" w:cs="Calibri"/>
          <w:b/>
          <w:sz w:val="20"/>
          <w:szCs w:val="16"/>
        </w:rPr>
      </w:pPr>
    </w:p>
    <w:p w:rsidR="000765BD" w:rsidRPr="000765BD" w:rsidRDefault="000765BD" w:rsidP="000765BD">
      <w:pPr>
        <w:rPr>
          <w:sz w:val="32"/>
        </w:rPr>
      </w:pPr>
      <w:r w:rsidRPr="000765BD">
        <w:rPr>
          <w:sz w:val="32"/>
        </w:rPr>
        <w:tab/>
      </w:r>
      <w:r w:rsidRPr="000765BD">
        <w:rPr>
          <w:sz w:val="32"/>
        </w:rPr>
        <w:tab/>
      </w:r>
    </w:p>
    <w:p w:rsidR="000765BD" w:rsidRPr="000765BD" w:rsidRDefault="000765BD" w:rsidP="000765BD">
      <w:pPr>
        <w:rPr>
          <w:rFonts w:ascii="Verdana" w:hAnsi="Verdana"/>
          <w:b/>
          <w:bCs/>
          <w:sz w:val="20"/>
          <w:szCs w:val="16"/>
        </w:rPr>
      </w:pPr>
      <w:r w:rsidRPr="000765BD">
        <w:rPr>
          <w:rFonts w:ascii="Verdana" w:hAnsi="Verdana"/>
          <w:b/>
          <w:bCs/>
          <w:sz w:val="20"/>
          <w:szCs w:val="16"/>
        </w:rPr>
        <w:t>Languages:</w:t>
      </w:r>
    </w:p>
    <w:p w:rsidR="002C462F" w:rsidRDefault="002C462F" w:rsidP="000765BD">
      <w:pPr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ab/>
        <w:t>Telugu:</w:t>
      </w:r>
      <w:r>
        <w:rPr>
          <w:rFonts w:ascii="Verdana" w:eastAsia="Times New Roman" w:hAnsi="Verdana" w:cs="Times New Roman"/>
          <w:sz w:val="20"/>
          <w:szCs w:val="16"/>
        </w:rPr>
        <w:t xml:space="preserve"> This is my Native Language.</w:t>
      </w:r>
    </w:p>
    <w:p w:rsidR="000765BD" w:rsidRPr="000765BD" w:rsidRDefault="002C462F" w:rsidP="002C462F">
      <w:pPr>
        <w:ind w:firstLine="720"/>
        <w:rPr>
          <w:rFonts w:ascii="Verdana" w:hAnsi="Verdana"/>
          <w:b/>
          <w:bCs/>
          <w:sz w:val="20"/>
          <w:szCs w:val="16"/>
        </w:rPr>
      </w:pPr>
      <w:r>
        <w:rPr>
          <w:rFonts w:ascii="Verdana" w:hAnsi="Verdana"/>
          <w:b/>
          <w:bCs/>
          <w:sz w:val="20"/>
          <w:szCs w:val="16"/>
        </w:rPr>
        <w:t xml:space="preserve">English: </w:t>
      </w:r>
      <w:r>
        <w:rPr>
          <w:rFonts w:ascii="Verdana" w:eastAsia="Times New Roman" w:hAnsi="Verdana" w:cs="Times New Roman"/>
          <w:sz w:val="20"/>
          <w:szCs w:val="16"/>
        </w:rPr>
        <w:t>I will speak in English but not fluent manner.</w:t>
      </w:r>
    </w:p>
    <w:p w:rsidR="000765BD" w:rsidRPr="000765BD" w:rsidRDefault="000765BD" w:rsidP="000765BD">
      <w:pPr>
        <w:rPr>
          <w:sz w:val="32"/>
        </w:rPr>
      </w:pPr>
    </w:p>
    <w:p w:rsidR="000765BD" w:rsidRPr="000765BD" w:rsidRDefault="000765BD" w:rsidP="000765BD">
      <w:pPr>
        <w:rPr>
          <w:rFonts w:ascii="Verdana" w:hAnsi="Verdana"/>
          <w:b/>
          <w:bCs/>
          <w:sz w:val="20"/>
          <w:szCs w:val="16"/>
        </w:rPr>
      </w:pPr>
      <w:r w:rsidRPr="000765BD">
        <w:rPr>
          <w:rFonts w:ascii="Verdana" w:hAnsi="Verdana"/>
          <w:b/>
          <w:bCs/>
          <w:sz w:val="20"/>
          <w:szCs w:val="16"/>
        </w:rPr>
        <w:t>Packages:</w:t>
      </w:r>
    </w:p>
    <w:p w:rsidR="000765BD" w:rsidRPr="000765BD" w:rsidRDefault="001844EA" w:rsidP="000765BD">
      <w:pPr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Multisim, Emulator, DevC++</w:t>
      </w:r>
      <w:r w:rsidR="000765BD" w:rsidRPr="000765BD">
        <w:rPr>
          <w:rFonts w:ascii="Verdana" w:eastAsia="Times New Roman" w:hAnsi="Verdana" w:cs="Times New Roman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sz w:val="20"/>
          <w:szCs w:val="20"/>
        </w:rPr>
        <w:t>Geany,</w:t>
      </w:r>
      <w:r w:rsidR="000765BD" w:rsidRPr="000765BD">
        <w:rPr>
          <w:rFonts w:ascii="Verdana" w:eastAsia="Times New Roman" w:hAnsi="Verdana" w:cs="Times New Roman"/>
          <w:sz w:val="20"/>
          <w:szCs w:val="20"/>
        </w:rPr>
        <w:t>Edit+, NetBeans etc</w:t>
      </w:r>
    </w:p>
    <w:p w:rsidR="000765BD" w:rsidRPr="000765BD" w:rsidRDefault="000765BD" w:rsidP="000765BD">
      <w:pPr>
        <w:rPr>
          <w:rFonts w:ascii="Verdana" w:hAnsi="Verdana"/>
          <w:b/>
          <w:color w:val="000000"/>
          <w:sz w:val="20"/>
          <w:szCs w:val="16"/>
        </w:rPr>
      </w:pPr>
      <w:r w:rsidRPr="000765BD">
        <w:rPr>
          <w:rFonts w:ascii="Verdana" w:hAnsi="Verdana"/>
          <w:b/>
          <w:color w:val="000000"/>
          <w:sz w:val="20"/>
          <w:szCs w:val="16"/>
        </w:rPr>
        <w:t>HOBBIES:</w:t>
      </w:r>
    </w:p>
    <w:p w:rsidR="000765BD" w:rsidRPr="000765BD" w:rsidRDefault="001844EA" w:rsidP="000765BD">
      <w:pPr>
        <w:rPr>
          <w:rFonts w:ascii="Verdana" w:hAnsi="Verdana"/>
          <w:color w:val="000000"/>
          <w:sz w:val="20"/>
          <w:szCs w:val="16"/>
        </w:rPr>
      </w:pPr>
      <w:r>
        <w:rPr>
          <w:rFonts w:ascii="Verdana" w:hAnsi="Verdana"/>
          <w:color w:val="000000"/>
          <w:sz w:val="20"/>
          <w:szCs w:val="16"/>
        </w:rPr>
        <w:t xml:space="preserve"> </w:t>
      </w:r>
      <w:r>
        <w:rPr>
          <w:rFonts w:ascii="Verdana" w:hAnsi="Verdana"/>
          <w:color w:val="000000"/>
          <w:sz w:val="20"/>
          <w:szCs w:val="16"/>
        </w:rPr>
        <w:tab/>
      </w:r>
      <w:r w:rsidR="002C462F">
        <w:rPr>
          <w:rFonts w:ascii="Verdana" w:hAnsi="Verdana"/>
          <w:color w:val="000000"/>
          <w:sz w:val="20"/>
          <w:szCs w:val="16"/>
        </w:rPr>
        <w:t>Reading Bible,Listening Songs,Playing Caroms</w:t>
      </w:r>
    </w:p>
    <w:p w:rsidR="000765BD" w:rsidRPr="000765BD" w:rsidRDefault="000765BD" w:rsidP="000765BD">
      <w:pPr>
        <w:rPr>
          <w:rFonts w:ascii="Verdana" w:hAnsi="Verdana"/>
          <w:color w:val="000000"/>
          <w:sz w:val="20"/>
          <w:szCs w:val="16"/>
        </w:rPr>
      </w:pPr>
    </w:p>
    <w:p w:rsidR="001844EA" w:rsidRDefault="000765BD" w:rsidP="000765BD">
      <w:pPr>
        <w:rPr>
          <w:rFonts w:ascii="Verdana" w:hAnsi="Verdana"/>
          <w:b/>
          <w:color w:val="000000"/>
          <w:sz w:val="20"/>
          <w:szCs w:val="16"/>
        </w:rPr>
      </w:pPr>
      <w:r w:rsidRPr="002C462F">
        <w:rPr>
          <w:rFonts w:ascii="Verdana" w:hAnsi="Verdana"/>
          <w:b/>
          <w:color w:val="FF0000"/>
          <w:sz w:val="20"/>
          <w:szCs w:val="16"/>
        </w:rPr>
        <w:t>AREAS OF INTERSTING</w:t>
      </w:r>
      <w:r w:rsidRPr="001844EA">
        <w:rPr>
          <w:rFonts w:ascii="Verdana" w:hAnsi="Verdana"/>
          <w:b/>
          <w:color w:val="000000"/>
          <w:sz w:val="20"/>
          <w:szCs w:val="16"/>
        </w:rPr>
        <w:t>:</w:t>
      </w:r>
    </w:p>
    <w:p w:rsidR="000765BD" w:rsidRPr="00AC0131" w:rsidRDefault="000765BD" w:rsidP="000765BD">
      <w:pPr>
        <w:rPr>
          <w:rFonts w:ascii="Verdana" w:hAnsi="Verdana"/>
          <w:b/>
          <w:color w:val="000000"/>
          <w:sz w:val="20"/>
          <w:szCs w:val="16"/>
        </w:rPr>
      </w:pPr>
      <w:r w:rsidRPr="000765BD">
        <w:rPr>
          <w:rFonts w:ascii="Verdana" w:hAnsi="Verdana"/>
          <w:color w:val="000000"/>
          <w:sz w:val="20"/>
          <w:szCs w:val="16"/>
        </w:rPr>
        <w:t>Web designing &amp; Software development</w:t>
      </w:r>
      <w:r w:rsidR="000D5429">
        <w:rPr>
          <w:rFonts w:ascii="Verdana" w:hAnsi="Verdana"/>
          <w:color w:val="000000"/>
          <w:sz w:val="20"/>
          <w:szCs w:val="16"/>
        </w:rPr>
        <w:t>(Like the software which speaks to people as a friend)</w:t>
      </w:r>
      <w:r w:rsidR="003C0FC5">
        <w:rPr>
          <w:rFonts w:ascii="Verdana" w:hAnsi="Verdana"/>
          <w:color w:val="000000"/>
          <w:sz w:val="20"/>
          <w:szCs w:val="16"/>
        </w:rPr>
        <w:t>&amp;Computational Biology.</w:t>
      </w:r>
    </w:p>
    <w:p w:rsidR="000765BD" w:rsidRPr="000765BD" w:rsidRDefault="000765BD" w:rsidP="000765BD">
      <w:pPr>
        <w:rPr>
          <w:rFonts w:ascii="Verdana" w:hAnsi="Verdana"/>
          <w:color w:val="000000"/>
          <w:sz w:val="20"/>
          <w:szCs w:val="16"/>
        </w:rPr>
      </w:pPr>
    </w:p>
    <w:p w:rsidR="000765BD" w:rsidRPr="000765BD" w:rsidRDefault="000765BD" w:rsidP="000765BD">
      <w:pPr>
        <w:rPr>
          <w:rFonts w:ascii="Verdana" w:eastAsia="Times New Roman" w:hAnsi="Verdana" w:cs="Times New Roman"/>
          <w:b/>
          <w:bCs/>
          <w:sz w:val="20"/>
          <w:szCs w:val="16"/>
        </w:rPr>
      </w:pPr>
      <w:r w:rsidRPr="000765BD">
        <w:rPr>
          <w:rFonts w:ascii="Verdana" w:eastAsia="Times New Roman" w:hAnsi="Verdana" w:cs="Times New Roman"/>
          <w:b/>
          <w:bCs/>
          <w:sz w:val="20"/>
          <w:szCs w:val="16"/>
        </w:rPr>
        <w:t>ACADEMIC PROJECTS:</w:t>
      </w:r>
    </w:p>
    <w:p w:rsidR="000765BD" w:rsidRPr="000765BD" w:rsidRDefault="000765BD" w:rsidP="000765BD">
      <w:pPr>
        <w:autoSpaceDE w:val="0"/>
        <w:rPr>
          <w:rFonts w:ascii="Verdana" w:eastAsia="Times New Roman" w:hAnsi="Verdana" w:cs="Times New Roman"/>
          <w:sz w:val="20"/>
          <w:szCs w:val="16"/>
        </w:rPr>
      </w:pPr>
      <w:r w:rsidRPr="000765BD">
        <w:rPr>
          <w:rFonts w:ascii="Verdana" w:eastAsia="Times New Roman" w:hAnsi="Verdana" w:cs="Times New Roman"/>
          <w:b/>
          <w:bCs/>
          <w:sz w:val="20"/>
          <w:szCs w:val="16"/>
        </w:rPr>
        <w:t xml:space="preserve">Mini Project Name: </w:t>
      </w:r>
      <w:r w:rsidR="00AC0131">
        <w:rPr>
          <w:rFonts w:ascii="Verdana" w:eastAsia="Times New Roman" w:hAnsi="Verdana" w:cs="Times New Roman"/>
          <w:sz w:val="20"/>
          <w:szCs w:val="16"/>
        </w:rPr>
        <w:t>“Auditorium management software</w:t>
      </w:r>
      <w:r w:rsidRPr="000765BD">
        <w:rPr>
          <w:rFonts w:ascii="Verdana" w:eastAsia="Times New Roman" w:hAnsi="Verdana" w:cs="Times New Roman"/>
          <w:sz w:val="20"/>
          <w:szCs w:val="16"/>
        </w:rPr>
        <w:t>”</w:t>
      </w:r>
    </w:p>
    <w:p w:rsidR="000765BD" w:rsidRPr="000765BD" w:rsidRDefault="000765BD" w:rsidP="001844EA">
      <w:pPr>
        <w:autoSpaceDE w:val="0"/>
        <w:rPr>
          <w:rFonts w:ascii="Verdana" w:eastAsia="Times New Roman" w:hAnsi="Verdana" w:cs="Times New Roman"/>
          <w:sz w:val="20"/>
          <w:szCs w:val="16"/>
        </w:rPr>
      </w:pPr>
      <w:r w:rsidRPr="000765BD">
        <w:rPr>
          <w:rFonts w:ascii="Verdana" w:eastAsia="Times New Roman" w:hAnsi="Verdana" w:cs="Times New Roman"/>
          <w:b/>
          <w:bCs/>
          <w:sz w:val="20"/>
          <w:szCs w:val="16"/>
        </w:rPr>
        <w:t xml:space="preserve">Description: </w:t>
      </w:r>
      <w:r w:rsidR="001844EA">
        <w:rPr>
          <w:rFonts w:ascii="Verdana" w:eastAsia="Times New Roman" w:hAnsi="Verdana" w:cs="Times New Roman"/>
          <w:sz w:val="20"/>
          <w:szCs w:val="16"/>
        </w:rPr>
        <w:t>In Software Engineering Lab we did that project.This is the software is going to be managed by Auditorium manager.We didn’t complete that project ,just we did some basics to that project.</w:t>
      </w:r>
    </w:p>
    <w:p w:rsidR="000765BD" w:rsidRPr="000765BD" w:rsidRDefault="000765BD" w:rsidP="000765BD">
      <w:pPr>
        <w:autoSpaceDE w:val="0"/>
        <w:rPr>
          <w:rFonts w:ascii="Verdana" w:eastAsia="Times New Roman" w:hAnsi="Verdana" w:cs="Times New Roman"/>
          <w:sz w:val="20"/>
          <w:szCs w:val="16"/>
        </w:rPr>
      </w:pPr>
    </w:p>
    <w:p w:rsidR="000765BD" w:rsidRPr="000765BD" w:rsidRDefault="000765BD" w:rsidP="000765BD">
      <w:pPr>
        <w:autoSpaceDE w:val="0"/>
        <w:rPr>
          <w:rFonts w:ascii="Verdana" w:eastAsia="Times New Roman" w:hAnsi="Verdana" w:cs="Times New Roman"/>
          <w:sz w:val="20"/>
          <w:szCs w:val="16"/>
        </w:rPr>
      </w:pPr>
      <w:r w:rsidRPr="000765BD">
        <w:rPr>
          <w:rFonts w:ascii="Verdana" w:eastAsia="Times New Roman" w:hAnsi="Verdana" w:cs="Times New Roman"/>
          <w:b/>
          <w:bCs/>
          <w:sz w:val="20"/>
          <w:szCs w:val="16"/>
        </w:rPr>
        <w:t xml:space="preserve">Language Support: </w:t>
      </w:r>
      <w:r w:rsidRPr="000765BD">
        <w:rPr>
          <w:rFonts w:ascii="Verdana" w:eastAsia="Times New Roman" w:hAnsi="Verdana" w:cs="Times New Roman"/>
          <w:sz w:val="20"/>
          <w:szCs w:val="16"/>
        </w:rPr>
        <w:t xml:space="preserve"> HTML,CSS,PHP &amp; My SQL.</w:t>
      </w:r>
    </w:p>
    <w:p w:rsidR="000765BD" w:rsidRPr="000765BD" w:rsidRDefault="000765BD" w:rsidP="000765BD">
      <w:pPr>
        <w:rPr>
          <w:rFonts w:ascii="Verdana" w:hAnsi="Verdana"/>
          <w:sz w:val="20"/>
          <w:szCs w:val="16"/>
        </w:rPr>
      </w:pPr>
    </w:p>
    <w:p w:rsidR="000765BD" w:rsidRPr="003C0FC5" w:rsidRDefault="000765BD" w:rsidP="000765BD">
      <w:pPr>
        <w:spacing w:line="100" w:lineRule="atLeast"/>
        <w:rPr>
          <w:rFonts w:ascii="Verdana" w:hAnsi="Verdana" w:cs="Times New Roman"/>
          <w:sz w:val="20"/>
          <w:szCs w:val="16"/>
        </w:rPr>
      </w:pPr>
      <w:r w:rsidRPr="000765BD">
        <w:rPr>
          <w:rFonts w:ascii="Verdana" w:hAnsi="Verdana" w:cs="Times New Roman"/>
          <w:b/>
          <w:sz w:val="20"/>
          <w:szCs w:val="16"/>
        </w:rPr>
        <w:t>DECLARATION:</w:t>
      </w:r>
      <w:r w:rsidRPr="000765BD">
        <w:rPr>
          <w:rFonts w:ascii="Verdana" w:hAnsi="Verdana" w:cs="Times New Roman"/>
          <w:sz w:val="20"/>
          <w:szCs w:val="16"/>
        </w:rPr>
        <w:t xml:space="preserve"> I hereby declare that all the above mentioned de</w:t>
      </w:r>
      <w:r w:rsidR="003C0FC5">
        <w:rPr>
          <w:rFonts w:ascii="Verdana" w:hAnsi="Verdana" w:cs="Times New Roman"/>
          <w:sz w:val="20"/>
          <w:szCs w:val="16"/>
        </w:rPr>
        <w:t>tails are true according to my conscience.And also I will do hardwork for  the work which was given to me .Thankyou..</w:t>
      </w:r>
    </w:p>
    <w:p w:rsidR="000765BD" w:rsidRPr="000765BD" w:rsidRDefault="000765BD" w:rsidP="000765BD">
      <w:pPr>
        <w:rPr>
          <w:rFonts w:ascii="Verdana" w:hAnsi="Verdana" w:cs="Times New Roman"/>
          <w:b/>
          <w:bCs/>
          <w:color w:val="000000"/>
          <w:sz w:val="20"/>
          <w:szCs w:val="16"/>
        </w:rPr>
      </w:pPr>
      <w:r w:rsidRPr="000765BD">
        <w:rPr>
          <w:rFonts w:ascii="Verdana" w:hAnsi="Verdana"/>
          <w:b/>
          <w:bCs/>
          <w:color w:val="000000"/>
          <w:sz w:val="20"/>
          <w:szCs w:val="16"/>
        </w:rPr>
        <w:t xml:space="preserve">Date: </w:t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/>
          <w:b/>
          <w:bCs/>
          <w:color w:val="000000"/>
          <w:sz w:val="20"/>
          <w:szCs w:val="16"/>
        </w:rPr>
        <w:tab/>
      </w:r>
      <w:r w:rsidRPr="000765BD">
        <w:rPr>
          <w:rFonts w:ascii="Verdana" w:hAnsi="Verdana" w:cs="Times New Roman"/>
          <w:b/>
          <w:bCs/>
          <w:color w:val="000000"/>
          <w:sz w:val="20"/>
          <w:szCs w:val="16"/>
        </w:rPr>
        <w:t>Signature:</w:t>
      </w:r>
    </w:p>
    <w:p w:rsidR="000765BD" w:rsidRPr="000765BD" w:rsidRDefault="000765BD" w:rsidP="000765BD">
      <w:pPr>
        <w:rPr>
          <w:rFonts w:ascii="Verdana" w:hAnsi="Verdana"/>
          <w:b/>
          <w:bCs/>
          <w:color w:val="000000"/>
          <w:sz w:val="20"/>
          <w:szCs w:val="16"/>
        </w:rPr>
      </w:pPr>
      <w:r w:rsidRPr="000765BD">
        <w:rPr>
          <w:rFonts w:ascii="Verdana" w:hAnsi="Verdana"/>
          <w:b/>
          <w:bCs/>
          <w:color w:val="000000"/>
          <w:sz w:val="20"/>
          <w:szCs w:val="16"/>
        </w:rPr>
        <w:t>P</w:t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>lace:NUZVID</w:t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 xml:space="preserve"> </w:t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C42B6F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>G.AbhinayPrem</w:t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</w:r>
      <w:r w:rsidR="00E021FE">
        <w:rPr>
          <w:rFonts w:ascii="Verdana" w:hAnsi="Verdana"/>
          <w:b/>
          <w:bCs/>
          <w:color w:val="000000"/>
          <w:sz w:val="20"/>
          <w:szCs w:val="16"/>
        </w:rPr>
        <w:tab/>
        <w:t xml:space="preserve">         </w:t>
      </w:r>
    </w:p>
    <w:p w:rsidR="00394146" w:rsidRPr="000765BD" w:rsidRDefault="00394146">
      <w:pPr>
        <w:rPr>
          <w:sz w:val="32"/>
        </w:rPr>
      </w:pPr>
    </w:p>
    <w:sectPr w:rsidR="00394146" w:rsidRPr="000765BD" w:rsidSect="00AF5B83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1B2A5DE1"/>
    <w:multiLevelType w:val="hybridMultilevel"/>
    <w:tmpl w:val="2A64A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5BD"/>
    <w:rsid w:val="000765BD"/>
    <w:rsid w:val="000C3179"/>
    <w:rsid w:val="000D5429"/>
    <w:rsid w:val="001844EA"/>
    <w:rsid w:val="001B6D52"/>
    <w:rsid w:val="002C462F"/>
    <w:rsid w:val="002C720E"/>
    <w:rsid w:val="00394146"/>
    <w:rsid w:val="003C0FC5"/>
    <w:rsid w:val="005F5C9E"/>
    <w:rsid w:val="007A5ABC"/>
    <w:rsid w:val="007E1665"/>
    <w:rsid w:val="00857533"/>
    <w:rsid w:val="008F6C79"/>
    <w:rsid w:val="00904919"/>
    <w:rsid w:val="009F3CE1"/>
    <w:rsid w:val="00A93E62"/>
    <w:rsid w:val="00AC0131"/>
    <w:rsid w:val="00AF5B83"/>
    <w:rsid w:val="00BC52DC"/>
    <w:rsid w:val="00C42B6F"/>
    <w:rsid w:val="00DC6589"/>
    <w:rsid w:val="00E0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B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65BD"/>
    <w:rPr>
      <w:color w:val="000080"/>
      <w:u w:val="single"/>
    </w:rPr>
  </w:style>
  <w:style w:type="paragraph" w:customStyle="1" w:styleId="TableContents">
    <w:name w:val="Table Contents"/>
    <w:basedOn w:val="Normal"/>
    <w:rsid w:val="000765BD"/>
    <w:pPr>
      <w:suppressLineNumbers/>
    </w:pPr>
  </w:style>
  <w:style w:type="table" w:styleId="LightShading-Accent4">
    <w:name w:val="Light Shading Accent 4"/>
    <w:basedOn w:val="TableNormal"/>
    <w:uiPriority w:val="60"/>
    <w:rsid w:val="000D54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List1">
    <w:name w:val="Light List1"/>
    <w:basedOn w:val="TableNormal"/>
    <w:uiPriority w:val="61"/>
    <w:rsid w:val="000D5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C52DC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BC52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8F6C79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nay.garlapat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0A1DC-C344-4F01-AC78-CF2B4CF7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11</cp:revision>
  <dcterms:created xsi:type="dcterms:W3CDTF">2013-01-11T21:18:00Z</dcterms:created>
  <dcterms:modified xsi:type="dcterms:W3CDTF">2013-01-12T04:48:00Z</dcterms:modified>
</cp:coreProperties>
</file>